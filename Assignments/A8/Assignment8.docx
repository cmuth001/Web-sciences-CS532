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280E2F">
      <w:r>
        <w:t>Problem-1</w:t>
      </w:r>
    </w:p>
    <w:p w:rsidR="00280E2F" w:rsidRDefault="00280E2F"/>
    <w:p w:rsidR="00280E2F" w:rsidRDefault="00280E2F"/>
    <w:p w:rsidR="00280E2F" w:rsidRDefault="00E2513C">
      <w:r w:rsidRPr="00E2513C">
        <w:t>To solve this problem I have created two data sets as per the requirement. One is Training dataset and other is Testing dataset. In both Training and T</w:t>
      </w:r>
      <w:r>
        <w:t>esting dataset, I added 10 spam</w:t>
      </w:r>
      <w:r w:rsidRPr="00E2513C">
        <w:t xml:space="preserve"> and 10 non</w:t>
      </w:r>
      <w:r>
        <w:t xml:space="preserve"> spam emails from spam folder and inbox respectively.  </w:t>
      </w:r>
    </w:p>
    <w:p w:rsidR="00C01936" w:rsidRDefault="00C01936"/>
    <w:p w:rsidR="00C01936" w:rsidRDefault="00C01936"/>
    <w:p w:rsidR="00C01936" w:rsidRDefault="00C01936">
      <w:r>
        <w:t>Problem-2</w:t>
      </w:r>
    </w:p>
    <w:p w:rsidR="00C01936" w:rsidRDefault="00C01936"/>
    <w:p w:rsidR="00C01936" w:rsidRDefault="00C01936">
      <w:bookmarkStart w:id="0" w:name="_GoBack"/>
      <w:r>
        <w:t xml:space="preserve">To solve this </w:t>
      </w:r>
      <w:r w:rsidRPr="00C01936">
        <w:t>Spam classification using Naive Bayes classifier</w:t>
      </w:r>
      <w:r>
        <w:t xml:space="preserve"> I have gone through class note and  few other articles to understand how it will classify email  whether  spam or not. This </w:t>
      </w:r>
      <w:r w:rsidRPr="00C01936">
        <w:t>classifier aggregates information using conditional probability</w:t>
      </w:r>
      <w:r>
        <w:t xml:space="preserve">. I </w:t>
      </w:r>
      <w:r w:rsidR="001D79E4">
        <w:t xml:space="preserve">have modified </w:t>
      </w:r>
      <w:r w:rsidR="001D79E4" w:rsidRPr="001D79E4">
        <w:t>docclass.py code and test.py</w:t>
      </w:r>
      <w:r w:rsidR="001D79E4">
        <w:t xml:space="preserve"> to get the result.</w:t>
      </w:r>
    </w:p>
    <w:p w:rsidR="001D79E4" w:rsidRDefault="001D79E4"/>
    <w:p w:rsidR="001D79E4" w:rsidRDefault="001D79E4">
      <w:r>
        <w:t xml:space="preserve">In </w:t>
      </w:r>
      <w:r w:rsidRPr="001D79E4">
        <w:t>docclass.py</w:t>
      </w:r>
      <w:r>
        <w:t xml:space="preserve"> I added one more function </w:t>
      </w:r>
      <w:proofErr w:type="spellStart"/>
      <w:r w:rsidRPr="001D79E4">
        <w:t>checkSpamOrNot</w:t>
      </w:r>
      <w:proofErr w:type="spellEnd"/>
      <w:r>
        <w:t xml:space="preserve"> to train my dataset. In this function I am looping all the 10 spam and 10 non spam emails</w:t>
      </w:r>
      <w:r w:rsidR="00505B3E">
        <w:t xml:space="preserve"> from train dataset</w:t>
      </w:r>
      <w:r>
        <w:t xml:space="preserve">. Read each text file and pass that text to train function for training. </w:t>
      </w:r>
    </w:p>
    <w:p w:rsidR="001D79E4" w:rsidRDefault="001D79E4"/>
    <w:p w:rsidR="001D79E4" w:rsidRDefault="00505B3E">
      <w:r>
        <w:t xml:space="preserve">To find spam or not spam email I have used test.py and modified as per the requirement. In order to </w:t>
      </w:r>
      <w:r w:rsidR="002674BA">
        <w:t>calculate confusion</w:t>
      </w:r>
      <w:r>
        <w:t xml:space="preserve"> matrix I used one variable “output” which will store all the True positives</w:t>
      </w:r>
      <w:r w:rsidR="002674BA">
        <w:t>, T</w:t>
      </w:r>
      <w:r>
        <w:t xml:space="preserve">rue negatives, </w:t>
      </w:r>
      <w:proofErr w:type="gramStart"/>
      <w:r>
        <w:t>False</w:t>
      </w:r>
      <w:proofErr w:type="gramEnd"/>
      <w:r>
        <w:t xml:space="preserve"> positives and False negatives. Looping all the 10 spam and 10 non spam emails from test dataset to classify each email.</w:t>
      </w:r>
    </w:p>
    <w:p w:rsidR="002674BA" w:rsidRDefault="002674BA"/>
    <w:p w:rsidR="002674BA" w:rsidRDefault="002674BA"/>
    <w:p w:rsidR="002674BA" w:rsidRDefault="002674BA"/>
    <w:p w:rsidR="002674BA" w:rsidRDefault="002674BA">
      <w:r>
        <w:t xml:space="preserve">True </w:t>
      </w:r>
      <w:r>
        <w:t>positives: “not spam email” classifies as “not spam email”</w:t>
      </w:r>
    </w:p>
    <w:p w:rsidR="002674BA" w:rsidRDefault="002674BA">
      <w:r>
        <w:t>True negatives</w:t>
      </w:r>
      <w:r>
        <w:t xml:space="preserve">: </w:t>
      </w:r>
      <w:r>
        <w:t>“spam email” classifies as “spam email”</w:t>
      </w:r>
    </w:p>
    <w:p w:rsidR="001D79E4" w:rsidRDefault="002674BA">
      <w:r>
        <w:t>False positives</w:t>
      </w:r>
      <w:r>
        <w:t>: “</w:t>
      </w:r>
      <w:r>
        <w:t>spam email” classifies as “not spam email”</w:t>
      </w:r>
    </w:p>
    <w:p w:rsidR="002674BA" w:rsidRDefault="002674BA" w:rsidP="002674BA">
      <w:r>
        <w:t>False negatives</w:t>
      </w:r>
      <w:r>
        <w:t xml:space="preserve">: </w:t>
      </w:r>
      <w:r>
        <w:t xml:space="preserve">“not spam email” classifies as </w:t>
      </w:r>
      <w:r>
        <w:t>“</w:t>
      </w:r>
      <w:r>
        <w:t>spam email”</w:t>
      </w:r>
    </w:p>
    <w:p w:rsidR="002674BA" w:rsidRDefault="002674BA" w:rsidP="002674BA"/>
    <w:p w:rsidR="002674BA" w:rsidRDefault="002674BA" w:rsidP="002674BA">
      <w:r>
        <w:t>The test dataset results as given below:</w:t>
      </w:r>
    </w:p>
    <w:bookmarkEnd w:id="0"/>
    <w:p w:rsidR="002674BA" w:rsidRDefault="002674BA" w:rsidP="002674BA"/>
    <w:p w:rsidR="001D79E4" w:rsidRDefault="001D79E4"/>
    <w:sectPr w:rsidR="001D7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2F"/>
    <w:rsid w:val="001D79E4"/>
    <w:rsid w:val="002674BA"/>
    <w:rsid w:val="00280E2F"/>
    <w:rsid w:val="004D7B79"/>
    <w:rsid w:val="00505B3E"/>
    <w:rsid w:val="00645252"/>
    <w:rsid w:val="006D3D74"/>
    <w:rsid w:val="00A9204E"/>
    <w:rsid w:val="00C01936"/>
    <w:rsid w:val="00E2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09EBE-3FEC-479D-ABBB-73F5E61B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9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cifs-ecs.cs.odu.edu\Grad\cmuthyal\win_user_profile\AppData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595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 muthyala</dc:creator>
  <cp:keywords/>
  <dc:description/>
  <cp:lastModifiedBy>chandrasekha muthyala</cp:lastModifiedBy>
  <cp:revision>1</cp:revision>
  <dcterms:created xsi:type="dcterms:W3CDTF">2018-04-30T04:31:00Z</dcterms:created>
  <dcterms:modified xsi:type="dcterms:W3CDTF">2018-04-30T14:26:00Z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